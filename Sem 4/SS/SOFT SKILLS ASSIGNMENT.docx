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9D23" w14:textId="04A560F1" w:rsidR="00A9204E" w:rsidRPr="004B6086" w:rsidRDefault="009A01B2" w:rsidP="00D54EE1">
      <w:pPr>
        <w:jc w:val="center"/>
        <w:rPr>
          <w:rFonts w:ascii="Bahnschrift" w:hAnsi="Bahnschrift" w:cs="Arial"/>
          <w:sz w:val="28"/>
          <w:szCs w:val="28"/>
          <w:lang w:val="en-IN"/>
        </w:rPr>
      </w:pPr>
      <w:r w:rsidRPr="004B6086">
        <w:rPr>
          <w:rFonts w:ascii="Bahnschrift" w:hAnsi="Bahnschrift" w:cs="Arial"/>
          <w:sz w:val="28"/>
          <w:szCs w:val="28"/>
          <w:lang w:val="en-IN"/>
        </w:rPr>
        <w:t>SOFT SKILLS ASSIGNMENT</w:t>
      </w:r>
    </w:p>
    <w:p w14:paraId="5784BD63" w14:textId="1A6275E1" w:rsidR="009A01B2" w:rsidRPr="004B6086" w:rsidRDefault="009A01B2">
      <w:pPr>
        <w:rPr>
          <w:rFonts w:ascii="Bahnschrift" w:hAnsi="Bahnschrift" w:cs="Arial"/>
          <w:sz w:val="28"/>
          <w:szCs w:val="28"/>
          <w:lang w:val="en-IN"/>
        </w:rPr>
      </w:pPr>
    </w:p>
    <w:p w14:paraId="4E50F654" w14:textId="5E1D007D" w:rsidR="009A01B2" w:rsidRDefault="009A01B2">
      <w:pPr>
        <w:rPr>
          <w:rFonts w:ascii="Bahnschrift" w:hAnsi="Bahnschrift" w:cs="Arial"/>
          <w:sz w:val="28"/>
          <w:szCs w:val="28"/>
          <w:lang w:val="en-IN"/>
        </w:rPr>
      </w:pPr>
      <w:r w:rsidRPr="004B6086">
        <w:rPr>
          <w:rFonts w:ascii="Bahnschrift" w:hAnsi="Bahnschrift" w:cs="Arial"/>
          <w:sz w:val="28"/>
          <w:szCs w:val="28"/>
          <w:lang w:val="en-IN"/>
        </w:rPr>
        <w:t xml:space="preserve">CROSS CULTURE </w:t>
      </w:r>
    </w:p>
    <w:p w14:paraId="19A8A776" w14:textId="35C11F00" w:rsidR="00D54EE1" w:rsidRPr="004B6086" w:rsidRDefault="00D54EE1">
      <w:pPr>
        <w:rPr>
          <w:rFonts w:ascii="Bahnschrift" w:hAnsi="Bahnschrift" w:cs="Arial"/>
          <w:sz w:val="28"/>
          <w:szCs w:val="28"/>
          <w:lang w:val="en-IN"/>
        </w:rPr>
      </w:pPr>
      <w:r>
        <w:rPr>
          <w:rFonts w:ascii="Bahnschrift" w:hAnsi="Bahnschrift" w:cs="Arial"/>
          <w:sz w:val="28"/>
          <w:szCs w:val="28"/>
          <w:lang w:val="en-IN"/>
        </w:rPr>
        <w:t>Shruti Jha 19MIM10034</w:t>
      </w:r>
    </w:p>
    <w:p w14:paraId="2D6F3928" w14:textId="1EF0740C" w:rsidR="009A01B2" w:rsidRPr="004B6086" w:rsidRDefault="009A01B2">
      <w:pPr>
        <w:rPr>
          <w:rFonts w:ascii="Bahnschrift" w:hAnsi="Bahnschrift" w:cs="Arial"/>
          <w:sz w:val="28"/>
          <w:szCs w:val="28"/>
          <w:lang w:val="en-IN"/>
        </w:rPr>
      </w:pPr>
    </w:p>
    <w:p w14:paraId="09A0B2E6" w14:textId="74FBE06B" w:rsidR="009A01B2" w:rsidRPr="004B6086" w:rsidRDefault="009A01B2">
      <w:pPr>
        <w:rPr>
          <w:rFonts w:ascii="Bahnschrift" w:hAnsi="Bahnschrift" w:cs="Arial"/>
          <w:sz w:val="28"/>
          <w:szCs w:val="28"/>
          <w:lang w:val="en-IN"/>
        </w:rPr>
      </w:pPr>
    </w:p>
    <w:p w14:paraId="7DDD51EB" w14:textId="2E9C97B0" w:rsidR="009A01B2" w:rsidRPr="004B6086" w:rsidRDefault="009A01B2">
      <w:pPr>
        <w:rPr>
          <w:rFonts w:ascii="Bahnschrift" w:hAnsi="Bahnschrift" w:cs="Arial"/>
          <w:sz w:val="28"/>
          <w:szCs w:val="28"/>
          <w:lang w:val="en-IN"/>
        </w:rPr>
      </w:pPr>
    </w:p>
    <w:p w14:paraId="2F8652B7" w14:textId="1856D0E2" w:rsidR="004D490E" w:rsidRPr="004B6086" w:rsidRDefault="009A01B2">
      <w:pPr>
        <w:rPr>
          <w:rFonts w:ascii="Bahnschrift" w:hAnsi="Bahnschrift" w:cs="Arial"/>
          <w:sz w:val="28"/>
          <w:szCs w:val="28"/>
          <w:lang w:val="en-IN"/>
        </w:rPr>
      </w:pPr>
      <w:r w:rsidRPr="004B6086">
        <w:rPr>
          <w:rFonts w:ascii="Bahnschrift" w:hAnsi="Bahnschrift" w:cs="Arial"/>
          <w:sz w:val="28"/>
          <w:szCs w:val="28"/>
          <w:lang w:val="en-IN"/>
        </w:rPr>
        <w:t xml:space="preserve">I still remember the day when I made my first slam book on “Places I would go”, as a </w:t>
      </w:r>
      <w:r w:rsidR="004D490E" w:rsidRPr="004B6086">
        <w:rPr>
          <w:rFonts w:ascii="Bahnschrift" w:hAnsi="Bahnschrift" w:cs="Arial"/>
          <w:sz w:val="28"/>
          <w:szCs w:val="28"/>
          <w:lang w:val="en-IN"/>
        </w:rPr>
        <w:t>16-year-old</w:t>
      </w:r>
      <w:r w:rsidRPr="004B6086">
        <w:rPr>
          <w:rFonts w:ascii="Bahnschrift" w:hAnsi="Bahnschrift" w:cs="Arial"/>
          <w:sz w:val="28"/>
          <w:szCs w:val="28"/>
          <w:lang w:val="en-IN"/>
        </w:rPr>
        <w:t xml:space="preserve"> I was unaware of ways I would make it possible but with the help of my university and its Student exchange program I can finally strike down one place from my book, </w:t>
      </w:r>
      <w:r w:rsidR="004D490E" w:rsidRPr="004B6086">
        <w:rPr>
          <w:rFonts w:ascii="Bahnschrift" w:hAnsi="Bahnschrift" w:cs="Arial"/>
          <w:sz w:val="28"/>
          <w:szCs w:val="28"/>
          <w:lang w:val="en-IN"/>
        </w:rPr>
        <w:t>Paris.</w:t>
      </w:r>
    </w:p>
    <w:p w14:paraId="284CCC30" w14:textId="289CC539" w:rsidR="004D490E" w:rsidRPr="004B6086" w:rsidRDefault="004D490E">
      <w:pPr>
        <w:rPr>
          <w:rFonts w:ascii="Bahnschrift" w:hAnsi="Bahnschrift" w:cs="Arial"/>
          <w:sz w:val="28"/>
          <w:szCs w:val="28"/>
          <w:lang w:val="en-IN"/>
        </w:rPr>
      </w:pPr>
      <w:r w:rsidRPr="004B6086">
        <w:rPr>
          <w:rFonts w:ascii="Bahnschrift" w:hAnsi="Bahnschrift" w:cs="Arial"/>
          <w:sz w:val="28"/>
          <w:szCs w:val="28"/>
          <w:lang w:val="en-IN"/>
        </w:rPr>
        <w:t xml:space="preserve">Paris is known for </w:t>
      </w:r>
      <w:r w:rsidR="00802261" w:rsidRPr="004B6086">
        <w:rPr>
          <w:rFonts w:ascii="Bahnschrift" w:hAnsi="Bahnschrift" w:cs="Arial"/>
          <w:sz w:val="28"/>
          <w:szCs w:val="28"/>
          <w:lang w:val="en-IN"/>
        </w:rPr>
        <w:t xml:space="preserve">everything which can fascinate </w:t>
      </w:r>
      <w:r w:rsidR="00F73BCF" w:rsidRPr="004B6086">
        <w:rPr>
          <w:rFonts w:ascii="Bahnschrift" w:hAnsi="Bahnschrift" w:cs="Arial"/>
          <w:sz w:val="28"/>
          <w:szCs w:val="28"/>
          <w:lang w:val="en-IN"/>
        </w:rPr>
        <w:t>everyone, starting</w:t>
      </w:r>
      <w:r w:rsidR="00802261" w:rsidRPr="004B6086">
        <w:rPr>
          <w:rFonts w:ascii="Bahnschrift" w:hAnsi="Bahnschrift" w:cs="Arial"/>
          <w:sz w:val="28"/>
          <w:szCs w:val="28"/>
          <w:lang w:val="en-IN"/>
        </w:rPr>
        <w:t xml:space="preserve"> from </w:t>
      </w:r>
      <w:r w:rsidR="00F73BCF" w:rsidRPr="004B6086">
        <w:rPr>
          <w:rFonts w:ascii="Bahnschrift" w:hAnsi="Bahnschrift" w:cs="Arial"/>
          <w:sz w:val="28"/>
          <w:szCs w:val="28"/>
          <w:lang w:val="en-IN"/>
        </w:rPr>
        <w:t xml:space="preserve">high end </w:t>
      </w:r>
      <w:r w:rsidR="00802261" w:rsidRPr="004B6086">
        <w:rPr>
          <w:rFonts w:ascii="Bahnschrift" w:hAnsi="Bahnschrift" w:cs="Arial"/>
          <w:sz w:val="28"/>
          <w:szCs w:val="28"/>
          <w:lang w:val="en-IN"/>
        </w:rPr>
        <w:t xml:space="preserve">fashion to manicured gardens. But before making </w:t>
      </w:r>
      <w:r w:rsidR="00F73BCF" w:rsidRPr="004B6086">
        <w:rPr>
          <w:rFonts w:ascii="Bahnschrift" w:hAnsi="Bahnschrift" w:cs="Arial"/>
          <w:sz w:val="28"/>
          <w:szCs w:val="28"/>
          <w:lang w:val="en-IN"/>
        </w:rPr>
        <w:t>scenarios in</w:t>
      </w:r>
      <w:r w:rsidR="00802261" w:rsidRPr="004B6086">
        <w:rPr>
          <w:rFonts w:ascii="Bahnschrift" w:hAnsi="Bahnschrift" w:cs="Arial"/>
          <w:sz w:val="28"/>
          <w:szCs w:val="28"/>
          <w:lang w:val="en-IN"/>
        </w:rPr>
        <w:t xml:space="preserve"> my </w:t>
      </w:r>
      <w:r w:rsidR="00D54EE1" w:rsidRPr="004B6086">
        <w:rPr>
          <w:rFonts w:ascii="Bahnschrift" w:hAnsi="Bahnschrift" w:cs="Arial"/>
          <w:sz w:val="28"/>
          <w:szCs w:val="28"/>
          <w:lang w:val="en-IN"/>
        </w:rPr>
        <w:t>head,</w:t>
      </w:r>
      <w:r w:rsidR="00F73BCF" w:rsidRPr="004B6086">
        <w:rPr>
          <w:rFonts w:ascii="Bahnschrift" w:hAnsi="Bahnschrift" w:cs="Arial"/>
          <w:sz w:val="28"/>
          <w:szCs w:val="28"/>
          <w:lang w:val="en-IN"/>
        </w:rPr>
        <w:t xml:space="preserve"> I</w:t>
      </w:r>
      <w:r w:rsidR="00802261" w:rsidRPr="004B6086">
        <w:rPr>
          <w:rFonts w:ascii="Bahnschrift" w:hAnsi="Bahnschrift" w:cs="Arial"/>
          <w:sz w:val="28"/>
          <w:szCs w:val="28"/>
          <w:lang w:val="en-IN"/>
        </w:rPr>
        <w:t xml:space="preserve"> need to prepare everything so to make the trip smooth and memorable. </w:t>
      </w:r>
    </w:p>
    <w:p w14:paraId="4D2BCE07" w14:textId="248BB305" w:rsidR="003D22EE" w:rsidRPr="004B6086" w:rsidRDefault="003D22EE">
      <w:pPr>
        <w:rPr>
          <w:rFonts w:ascii="Bahnschrift" w:hAnsi="Bahnschrift" w:cs="Arial"/>
          <w:sz w:val="28"/>
          <w:szCs w:val="28"/>
          <w:lang w:val="en-IN"/>
        </w:rPr>
      </w:pPr>
    </w:p>
    <w:p w14:paraId="1E5F7D71" w14:textId="1B362C68" w:rsidR="003D22EE" w:rsidRPr="004B6086" w:rsidRDefault="003D22EE">
      <w:pPr>
        <w:rPr>
          <w:rFonts w:ascii="Bahnschrift" w:hAnsi="Bahnschrift" w:cs="Arial"/>
          <w:sz w:val="28"/>
          <w:szCs w:val="28"/>
          <w:lang w:val="en-IN"/>
        </w:rPr>
      </w:pPr>
      <w:r w:rsidRPr="004B6086">
        <w:rPr>
          <w:rFonts w:ascii="Bahnschrift" w:hAnsi="Bahnschrift" w:cs="Arial"/>
          <w:sz w:val="28"/>
          <w:szCs w:val="28"/>
          <w:lang w:val="en-IN"/>
        </w:rPr>
        <w:t xml:space="preserve">Why </w:t>
      </w:r>
      <w:r w:rsidR="004B6086" w:rsidRPr="004B6086">
        <w:rPr>
          <w:rFonts w:ascii="Bahnschrift" w:hAnsi="Bahnschrift" w:cs="Arial"/>
          <w:sz w:val="28"/>
          <w:szCs w:val="28"/>
          <w:lang w:val="en-IN"/>
        </w:rPr>
        <w:t>Paris</w:t>
      </w:r>
      <w:r w:rsidRPr="004B6086">
        <w:rPr>
          <w:rFonts w:ascii="Bahnschrift" w:hAnsi="Bahnschrift" w:cs="Arial"/>
          <w:sz w:val="28"/>
          <w:szCs w:val="28"/>
          <w:lang w:val="en-IN"/>
        </w:rPr>
        <w:t>?</w:t>
      </w:r>
    </w:p>
    <w:p w14:paraId="7C9E5804" w14:textId="34BB6204" w:rsidR="003D22EE" w:rsidRPr="004B6086" w:rsidRDefault="003D22EE">
      <w:pPr>
        <w:rPr>
          <w:rFonts w:ascii="Bahnschrift" w:hAnsi="Bahnschrift" w:cs="Arial"/>
          <w:sz w:val="28"/>
          <w:szCs w:val="28"/>
          <w:lang w:val="en-IN"/>
        </w:rPr>
      </w:pPr>
    </w:p>
    <w:p w14:paraId="13AC01C2" w14:textId="0D529FA5" w:rsidR="003D22EE" w:rsidRPr="004B6086" w:rsidRDefault="003D22EE">
      <w:pPr>
        <w:rPr>
          <w:rFonts w:ascii="Bahnschrift" w:hAnsi="Bahnschrift" w:cs="Arial"/>
          <w:sz w:val="28"/>
          <w:szCs w:val="28"/>
          <w:lang w:val="en-IN"/>
        </w:rPr>
      </w:pPr>
      <w:r w:rsidRPr="004B6086">
        <w:rPr>
          <w:rFonts w:ascii="Bahnschrift" w:hAnsi="Bahnschrift"/>
          <w:sz w:val="28"/>
          <w:szCs w:val="28"/>
          <w:shd w:val="clear" w:color="auto" w:fill="FFFFFF"/>
        </w:rPr>
        <w:t xml:space="preserve">During my research for study abroad, I had been </w:t>
      </w:r>
      <w:r w:rsidRPr="004B6086">
        <w:rPr>
          <w:rFonts w:ascii="Bahnschrift" w:hAnsi="Bahnschrift"/>
          <w:sz w:val="28"/>
          <w:szCs w:val="28"/>
          <w:shd w:val="clear" w:color="auto" w:fill="FFFFFF"/>
        </w:rPr>
        <w:t>focusing</w:t>
      </w:r>
      <w:r w:rsidRPr="004B6086">
        <w:rPr>
          <w:rFonts w:ascii="Bahnschrift" w:hAnsi="Bahnschrift"/>
          <w:sz w:val="28"/>
          <w:szCs w:val="28"/>
          <w:shd w:val="clear" w:color="auto" w:fill="FFFFFF"/>
        </w:rPr>
        <w:t xml:space="preserve"> on the biggest countries in Europe with large and stable economies and most importantly good education system which will help me get </w:t>
      </w:r>
      <w:hyperlink r:id="rId8" w:history="1">
        <w:r w:rsidRPr="004B6086">
          <w:rPr>
            <w:rFonts w:ascii="Bahnschrift" w:hAnsi="Bahnschrift"/>
            <w:sz w:val="28"/>
            <w:szCs w:val="28"/>
            <w:shd w:val="clear" w:color="auto" w:fill="FFFFFF"/>
          </w:rPr>
          <w:t>employment abroad</w:t>
        </w:r>
      </w:hyperlink>
      <w:r w:rsidRPr="004B6086">
        <w:rPr>
          <w:rFonts w:ascii="Bahnschrift" w:hAnsi="Bahnschrift"/>
          <w:sz w:val="28"/>
          <w:szCs w:val="28"/>
        </w:rPr>
        <w:t xml:space="preserve"> . </w:t>
      </w:r>
      <w:r w:rsidRPr="004B6086">
        <w:rPr>
          <w:rFonts w:ascii="Bahnschrift" w:hAnsi="Bahnschrift"/>
          <w:sz w:val="28"/>
          <w:szCs w:val="28"/>
          <w:shd w:val="clear" w:color="auto" w:fill="FFFFFF"/>
        </w:rPr>
        <w:t>Education system is really challenging as it compels you to work in both groups &amp; individually. It’s fully of practical experiments, seminars, guest lectures and in the end industry visits.</w:t>
      </w:r>
      <w:r w:rsidRPr="004B6086">
        <w:rPr>
          <w:rFonts w:ascii="Bahnschrift" w:hAnsi="Bahnschrift"/>
          <w:sz w:val="28"/>
          <w:szCs w:val="28"/>
          <w:shd w:val="clear" w:color="auto" w:fill="FFFFFF"/>
        </w:rPr>
        <w:t xml:space="preserve"> </w:t>
      </w:r>
      <w:r w:rsidRPr="004B6086">
        <w:rPr>
          <w:rFonts w:ascii="Bahnschrift" w:hAnsi="Bahnschrift" w:cs="Arial"/>
          <w:sz w:val="28"/>
          <w:szCs w:val="28"/>
          <w:shd w:val="clear" w:color="auto" w:fill="FFFFFF"/>
        </w:rPr>
        <w:t>France is ranked as the most innovative country in Europe and exhibits the same consistency in global education rankings. For years now, it has been the home for Nobel laureates, mathematicians and Olympians. These achievements show the diversified culture of France which has excelled in the favor of youth.</w:t>
      </w:r>
    </w:p>
    <w:p w14:paraId="57C4D20F" w14:textId="2146D5C7" w:rsidR="003D22EE" w:rsidRDefault="003D22EE">
      <w:pPr>
        <w:rPr>
          <w:rFonts w:ascii="Bahnschrift" w:hAnsi="Bahnschrift" w:cs="Arial"/>
          <w:sz w:val="28"/>
          <w:szCs w:val="28"/>
          <w:lang w:val="en-IN"/>
        </w:rPr>
      </w:pPr>
    </w:p>
    <w:p w14:paraId="3584045E" w14:textId="37EAA1E4" w:rsidR="00D54EE1" w:rsidRDefault="00D54EE1">
      <w:pPr>
        <w:rPr>
          <w:rFonts w:ascii="Bahnschrift" w:hAnsi="Bahnschrift" w:cs="Arial"/>
          <w:sz w:val="28"/>
          <w:szCs w:val="28"/>
          <w:lang w:val="en-IN"/>
        </w:rPr>
      </w:pPr>
      <w:r>
        <w:rPr>
          <w:rFonts w:ascii="Bahnschrift" w:hAnsi="Bahnschrift" w:cs="Arial"/>
          <w:sz w:val="28"/>
          <w:szCs w:val="28"/>
          <w:lang w:val="en-IN"/>
        </w:rPr>
        <w:t>Planning…</w:t>
      </w:r>
    </w:p>
    <w:p w14:paraId="3F516EC9" w14:textId="77777777" w:rsidR="00D54EE1" w:rsidRPr="004B6086" w:rsidRDefault="00D54EE1">
      <w:pPr>
        <w:rPr>
          <w:rFonts w:ascii="Bahnschrift" w:hAnsi="Bahnschrift" w:cs="Arial"/>
          <w:sz w:val="28"/>
          <w:szCs w:val="28"/>
          <w:lang w:val="en-IN"/>
        </w:rPr>
      </w:pPr>
    </w:p>
    <w:p w14:paraId="15949030" w14:textId="2F32C6DA" w:rsidR="00802261" w:rsidRPr="004B6086" w:rsidRDefault="0012506F">
      <w:pPr>
        <w:rPr>
          <w:rFonts w:ascii="Bahnschrift" w:hAnsi="Bahnschrift" w:cs="Arial"/>
          <w:sz w:val="28"/>
          <w:szCs w:val="28"/>
          <w:lang w:val="en-IN"/>
        </w:rPr>
      </w:pPr>
      <w:r w:rsidRPr="004B6086">
        <w:rPr>
          <w:rFonts w:ascii="Bahnschrift" w:hAnsi="Bahnschrift" w:cs="Arial"/>
          <w:sz w:val="28"/>
          <w:szCs w:val="28"/>
          <w:lang w:val="en-IN"/>
        </w:rPr>
        <w:t xml:space="preserve">Everyone is aware of the famous perils of French bureaucracy so i wish to avoid any administrative </w:t>
      </w:r>
      <w:r w:rsidRPr="004B6086">
        <w:rPr>
          <w:rFonts w:ascii="Bahnschrift" w:hAnsi="Bahnschrift" w:cs="Arial"/>
          <w:sz w:val="28"/>
          <w:szCs w:val="28"/>
          <w:lang w:val="en-IN"/>
        </w:rPr>
        <w:t>difficulties so f</w:t>
      </w:r>
      <w:r w:rsidR="00802261" w:rsidRPr="004B6086">
        <w:rPr>
          <w:rFonts w:ascii="Bahnschrift" w:hAnsi="Bahnschrift" w:cs="Arial"/>
          <w:sz w:val="28"/>
          <w:szCs w:val="28"/>
          <w:lang w:val="en-IN"/>
        </w:rPr>
        <w:t xml:space="preserve">irst things first, I would set my papers right which includes my visa, identity card, enrolment paper and other </w:t>
      </w:r>
      <w:r w:rsidR="00F73BCF" w:rsidRPr="004B6086">
        <w:rPr>
          <w:rFonts w:ascii="Bahnschrift" w:hAnsi="Bahnschrift" w:cs="Arial"/>
          <w:sz w:val="28"/>
          <w:szCs w:val="28"/>
          <w:lang w:val="en-IN"/>
        </w:rPr>
        <w:t xml:space="preserve">travel documents. Then to </w:t>
      </w:r>
      <w:r w:rsidR="00802261" w:rsidRPr="004B6086">
        <w:rPr>
          <w:rFonts w:ascii="Bahnschrift" w:hAnsi="Bahnschrift" w:cs="Arial"/>
          <w:sz w:val="28"/>
          <w:szCs w:val="28"/>
          <w:lang w:val="en-IN"/>
        </w:rPr>
        <w:t>contact my college’s management team to know the pr</w:t>
      </w:r>
      <w:r w:rsidR="00F73BCF" w:rsidRPr="004B6086">
        <w:rPr>
          <w:rFonts w:ascii="Bahnschrift" w:hAnsi="Bahnschrift" w:cs="Arial"/>
          <w:sz w:val="28"/>
          <w:szCs w:val="28"/>
          <w:lang w:val="en-IN"/>
        </w:rPr>
        <w:t xml:space="preserve">ocess and information regarding the University I will be going for my project. I have contacted the host family I’ll be staying with and they are already sweet and humble towards me. </w:t>
      </w:r>
      <w:r w:rsidRPr="004B6086">
        <w:rPr>
          <w:rFonts w:ascii="Bahnschrift" w:hAnsi="Bahnschrift" w:cs="Arial"/>
          <w:sz w:val="28"/>
          <w:szCs w:val="28"/>
          <w:lang w:val="en-IN"/>
        </w:rPr>
        <w:t xml:space="preserve">I have contacted with other </w:t>
      </w:r>
      <w:r w:rsidRPr="004B6086">
        <w:rPr>
          <w:rFonts w:ascii="Bahnschrift" w:hAnsi="Bahnschrift" w:cs="Arial"/>
          <w:sz w:val="28"/>
          <w:szCs w:val="28"/>
          <w:lang w:val="en-IN"/>
        </w:rPr>
        <w:lastRenderedPageBreak/>
        <w:t xml:space="preserve">exchange so as to few familiar </w:t>
      </w:r>
      <w:r w:rsidR="00B7396A" w:rsidRPr="004B6086">
        <w:rPr>
          <w:rFonts w:ascii="Bahnschrift" w:hAnsi="Bahnschrift" w:cs="Arial"/>
          <w:sz w:val="28"/>
          <w:szCs w:val="28"/>
          <w:lang w:val="en-IN"/>
        </w:rPr>
        <w:t>faces</w:t>
      </w:r>
      <w:r w:rsidRPr="004B6086">
        <w:rPr>
          <w:rFonts w:ascii="Bahnschrift" w:hAnsi="Bahnschrift" w:cs="Arial"/>
          <w:sz w:val="28"/>
          <w:szCs w:val="28"/>
          <w:lang w:val="en-IN"/>
        </w:rPr>
        <w:t xml:space="preserve">. The place I’ll be staying is a little farther from the university so I need to learn about the public transportation. </w:t>
      </w:r>
      <w:r w:rsidR="00B7396A" w:rsidRPr="004B6086">
        <w:rPr>
          <w:rFonts w:ascii="Bahnschrift" w:hAnsi="Bahnschrift" w:cs="Arial"/>
          <w:sz w:val="28"/>
          <w:szCs w:val="28"/>
          <w:lang w:val="en-IN"/>
        </w:rPr>
        <w:t>Apart from arrangements, I have to get prepared for my project and speech I’ll be giving so as to make a good impression of college and country too. I guess I’ve covered up all the formal requirements, so I can jump on to the plan an unforgettable trip.</w:t>
      </w:r>
    </w:p>
    <w:p w14:paraId="2EA4BECD" w14:textId="43639376" w:rsidR="00D54EE1" w:rsidRPr="00D54EE1" w:rsidRDefault="00B7396A" w:rsidP="00D54EE1">
      <w:pPr>
        <w:rPr>
          <w:rFonts w:ascii="Bahnschrift" w:eastAsia="Times New Roman" w:hAnsi="Bahnschrift" w:cs="Times New Roman"/>
          <w:color w:val="222222"/>
          <w:sz w:val="24"/>
          <w:szCs w:val="24"/>
          <w:u w:val="single"/>
          <w:lang w:val="en-IN" w:eastAsia="en-IN"/>
        </w:rPr>
      </w:pPr>
      <w:r w:rsidRPr="004B6086">
        <w:rPr>
          <w:rFonts w:ascii="Bahnschrift" w:hAnsi="Bahnschrift"/>
          <w:spacing w:val="24"/>
          <w:sz w:val="28"/>
          <w:szCs w:val="28"/>
          <w:shd w:val="clear" w:color="auto" w:fill="FFFFFF"/>
        </w:rPr>
        <w:t>There w</w:t>
      </w:r>
      <w:r w:rsidR="00455C26" w:rsidRPr="004B6086">
        <w:rPr>
          <w:rFonts w:ascii="Bahnschrift" w:hAnsi="Bahnschrift"/>
          <w:spacing w:val="24"/>
          <w:sz w:val="28"/>
          <w:szCs w:val="28"/>
          <w:shd w:val="clear" w:color="auto" w:fill="FFFFFF"/>
        </w:rPr>
        <w:t>ill be</w:t>
      </w:r>
      <w:r w:rsidRPr="004B6086">
        <w:rPr>
          <w:rFonts w:ascii="Bahnschrift" w:hAnsi="Bahnschrift"/>
          <w:spacing w:val="24"/>
          <w:sz w:val="28"/>
          <w:szCs w:val="28"/>
          <w:shd w:val="clear" w:color="auto" w:fill="FFFFFF"/>
        </w:rPr>
        <w:t xml:space="preserve"> grand buildings, </w:t>
      </w:r>
      <w:r w:rsidR="00455C26" w:rsidRPr="004B6086">
        <w:rPr>
          <w:rFonts w:ascii="Bahnschrift" w:hAnsi="Bahnschrift"/>
          <w:spacing w:val="24"/>
          <w:sz w:val="28"/>
          <w:szCs w:val="28"/>
          <w:shd w:val="clear" w:color="auto" w:fill="FFFFFF"/>
        </w:rPr>
        <w:t>beautiful cafes</w:t>
      </w:r>
      <w:r w:rsidRPr="004B6086">
        <w:rPr>
          <w:rFonts w:ascii="Bahnschrift" w:hAnsi="Bahnschrift"/>
          <w:spacing w:val="24"/>
          <w:sz w:val="28"/>
          <w:szCs w:val="28"/>
          <w:shd w:val="clear" w:color="auto" w:fill="FFFFFF"/>
        </w:rPr>
        <w:t xml:space="preserve"> and parks, centuries old cathedrals, and impressive monuments. I </w:t>
      </w:r>
      <w:r w:rsidR="00455C26" w:rsidRPr="004B6086">
        <w:rPr>
          <w:rFonts w:ascii="Bahnschrift" w:hAnsi="Bahnschrift"/>
          <w:spacing w:val="24"/>
          <w:sz w:val="28"/>
          <w:szCs w:val="28"/>
          <w:shd w:val="clear" w:color="auto" w:fill="FFFFFF"/>
        </w:rPr>
        <w:t xml:space="preserve">can’t wait get </w:t>
      </w:r>
      <w:r w:rsidRPr="004B6086">
        <w:rPr>
          <w:rFonts w:ascii="Bahnschrift" w:hAnsi="Bahnschrift"/>
          <w:spacing w:val="24"/>
          <w:sz w:val="28"/>
          <w:szCs w:val="28"/>
          <w:shd w:val="clear" w:color="auto" w:fill="FFFFFF"/>
        </w:rPr>
        <w:t>captivated by the </w:t>
      </w:r>
      <w:hyperlink r:id="rId9" w:tgtFrame="_blank" w:history="1">
        <w:r w:rsidRPr="004B6086">
          <w:rPr>
            <w:rFonts w:ascii="Bahnschrift" w:hAnsi="Bahnschrift"/>
            <w:caps/>
            <w:spacing w:val="24"/>
            <w:sz w:val="28"/>
            <w:szCs w:val="28"/>
            <w:shd w:val="clear" w:color="auto" w:fill="FFFFFF"/>
          </w:rPr>
          <w:t>ARCHITECTURE OF NOTRE-DAME CATHEDRAL</w:t>
        </w:r>
      </w:hyperlink>
      <w:r w:rsidRPr="004B6086">
        <w:rPr>
          <w:rFonts w:ascii="Bahnschrift" w:hAnsi="Bahnschrift"/>
          <w:spacing w:val="24"/>
          <w:sz w:val="28"/>
          <w:szCs w:val="28"/>
          <w:shd w:val="clear" w:color="auto" w:fill="FFFFFF"/>
        </w:rPr>
        <w:t>, the elegance of the Eiffel Tower, and the artistry inside the Louvre.</w:t>
      </w:r>
      <w:r w:rsidR="00455C26" w:rsidRPr="004B6086">
        <w:rPr>
          <w:rFonts w:ascii="Bahnschrift" w:hAnsi="Bahnschrift"/>
          <w:spacing w:val="24"/>
          <w:sz w:val="28"/>
          <w:szCs w:val="28"/>
          <w:shd w:val="clear" w:color="auto" w:fill="FFFFFF"/>
        </w:rPr>
        <w:t xml:space="preserve"> </w:t>
      </w:r>
      <w:r w:rsidR="00D54EE1">
        <w:rPr>
          <w:rFonts w:ascii="Bahnschrift" w:hAnsi="Bahnschrift"/>
          <w:spacing w:val="24"/>
          <w:sz w:val="28"/>
          <w:szCs w:val="28"/>
          <w:shd w:val="clear" w:color="auto" w:fill="FFFFFF"/>
        </w:rPr>
        <w:t xml:space="preserve">Apart from planning to go to these places, I also wish to go to the famous </w:t>
      </w:r>
      <w:r w:rsidR="00D54EE1" w:rsidRPr="00D54EE1">
        <w:rPr>
          <w:rFonts w:ascii="Bahnschrift" w:hAnsi="Bahnschrift"/>
          <w:spacing w:val="24"/>
          <w:sz w:val="28"/>
          <w:szCs w:val="28"/>
          <w:shd w:val="clear" w:color="auto" w:fill="FFFFFF"/>
        </w:rPr>
        <w:t>“</w:t>
      </w:r>
      <w:r w:rsidR="00D54EE1" w:rsidRPr="00D54EE1">
        <w:rPr>
          <w:rFonts w:ascii="Bahnschrift" w:eastAsia="Times New Roman" w:hAnsi="Bahnschrift" w:cs="Times New Roman"/>
          <w:color w:val="222222"/>
          <w:sz w:val="28"/>
          <w:szCs w:val="28"/>
          <w:u w:val="single"/>
          <w:lang w:val="en-IN" w:eastAsia="en-IN"/>
        </w:rPr>
        <w:t>L'Atelier des Lumières</w:t>
      </w:r>
      <w:r w:rsidR="00D54EE1" w:rsidRPr="00D54EE1">
        <w:rPr>
          <w:rFonts w:ascii="Bahnschrift" w:eastAsia="Times New Roman" w:hAnsi="Bahnschrift" w:cs="Times New Roman"/>
          <w:color w:val="222222"/>
          <w:sz w:val="28"/>
          <w:szCs w:val="28"/>
          <w:u w:val="single"/>
          <w:lang w:val="en-IN" w:eastAsia="en-IN"/>
        </w:rPr>
        <w:t>”</w:t>
      </w:r>
    </w:p>
    <w:p w14:paraId="4A036373" w14:textId="150B2DDF" w:rsidR="00B7396A" w:rsidRDefault="00D54EE1">
      <w:pPr>
        <w:rPr>
          <w:rFonts w:ascii="Bahnschrift" w:hAnsi="Bahnschrift"/>
          <w:spacing w:val="24"/>
          <w:sz w:val="28"/>
          <w:szCs w:val="28"/>
          <w:shd w:val="clear" w:color="auto" w:fill="FFFFFF"/>
        </w:rPr>
      </w:pPr>
      <w:r>
        <w:rPr>
          <w:rFonts w:ascii="Bahnschrift" w:hAnsi="Bahnschrift"/>
          <w:spacing w:val="24"/>
          <w:sz w:val="28"/>
          <w:szCs w:val="28"/>
          <w:shd w:val="clear" w:color="auto" w:fill="FFFFFF"/>
        </w:rPr>
        <w:t xml:space="preserve"> to see work of Von Gogh. AlsoI</w:t>
      </w:r>
      <w:r>
        <w:rPr>
          <w:rFonts w:ascii="Bahnschrift" w:hAnsi="Bahnschrift"/>
          <w:spacing w:val="24"/>
          <w:sz w:val="28"/>
          <w:szCs w:val="28"/>
          <w:shd w:val="clear" w:color="auto" w:fill="FFFFFF"/>
        </w:rPr>
        <w:t xml:space="preserve"> plan to learn basic French which will be needed to communicate with local tourists.</w:t>
      </w:r>
    </w:p>
    <w:p w14:paraId="4F5A803D" w14:textId="590C3413" w:rsidR="00EF624A" w:rsidRDefault="00EF624A">
      <w:pPr>
        <w:rPr>
          <w:rFonts w:ascii="Bahnschrift" w:hAnsi="Bahnschrift"/>
          <w:spacing w:val="24"/>
          <w:sz w:val="28"/>
          <w:szCs w:val="28"/>
          <w:shd w:val="clear" w:color="auto" w:fill="FFFFFF"/>
        </w:rPr>
      </w:pPr>
    </w:p>
    <w:p w14:paraId="2BA58A47" w14:textId="77777777" w:rsidR="00D54EE1" w:rsidRDefault="00D54EE1" w:rsidP="00D54EE1">
      <w:pPr>
        <w:pStyle w:val="NormalWeb"/>
        <w:shd w:val="clear" w:color="auto" w:fill="FFFFFF"/>
        <w:spacing w:before="0" w:beforeAutospacing="0" w:after="120" w:afterAutospacing="0" w:line="420" w:lineRule="atLeast"/>
        <w:rPr>
          <w:rFonts w:ascii="Bahnschrift" w:hAnsi="Bahnschrift"/>
          <w:sz w:val="28"/>
          <w:szCs w:val="28"/>
        </w:rPr>
      </w:pPr>
      <w:r w:rsidRPr="004B6086">
        <w:rPr>
          <w:rFonts w:ascii="Bahnschrift" w:hAnsi="Bahnschrift"/>
          <w:sz w:val="28"/>
          <w:szCs w:val="28"/>
        </w:rPr>
        <w:t>Fully throwing into this experience, for example taking part in local activities, trying the local food and making friends with a variety of people, will give me a better understanding and appreciation for the nation’s history and its people. Apart from this I am also excited to make new friends.</w:t>
      </w:r>
    </w:p>
    <w:p w14:paraId="7DD904FC" w14:textId="35C336D3" w:rsidR="00F73BCF" w:rsidRPr="004B6086" w:rsidRDefault="00F73BCF">
      <w:pPr>
        <w:rPr>
          <w:rFonts w:ascii="Bahnschrift" w:hAnsi="Bahnschrift" w:cs="Arial"/>
          <w:sz w:val="28"/>
          <w:szCs w:val="28"/>
          <w:lang w:val="en-IN"/>
        </w:rPr>
      </w:pPr>
    </w:p>
    <w:p w14:paraId="3BF348E4" w14:textId="67F43DF7" w:rsidR="003D22EE" w:rsidRPr="004B6086" w:rsidRDefault="003D22EE" w:rsidP="003D22EE">
      <w:pPr>
        <w:pStyle w:val="NormalWeb"/>
        <w:shd w:val="clear" w:color="auto" w:fill="FFFFFF"/>
        <w:spacing w:before="0" w:beforeAutospacing="0" w:after="120" w:afterAutospacing="0" w:line="420" w:lineRule="atLeast"/>
        <w:rPr>
          <w:rFonts w:ascii="Bahnschrift" w:hAnsi="Bahnschrift"/>
          <w:sz w:val="28"/>
          <w:szCs w:val="28"/>
        </w:rPr>
      </w:pPr>
      <w:r w:rsidRPr="004B6086">
        <w:rPr>
          <w:rFonts w:ascii="Bahnschrift" w:hAnsi="Bahnschrift"/>
          <w:sz w:val="28"/>
          <w:szCs w:val="28"/>
        </w:rPr>
        <w:t xml:space="preserve">Studying abroad will allow </w:t>
      </w:r>
      <w:r w:rsidR="00334CF5" w:rsidRPr="004B6086">
        <w:rPr>
          <w:rFonts w:ascii="Bahnschrift" w:hAnsi="Bahnschrift"/>
          <w:sz w:val="28"/>
          <w:szCs w:val="28"/>
        </w:rPr>
        <w:t>me</w:t>
      </w:r>
      <w:r w:rsidRPr="004B6086">
        <w:rPr>
          <w:rFonts w:ascii="Bahnschrift" w:hAnsi="Bahnschrift"/>
          <w:sz w:val="28"/>
          <w:szCs w:val="28"/>
        </w:rPr>
        <w:t xml:space="preserve"> to experience different cultures and perspectives, including new traditions and customs and meeting new people. Fully embracing this new culture is a chance to step out of </w:t>
      </w:r>
      <w:r w:rsidR="00334CF5" w:rsidRPr="004B6086">
        <w:rPr>
          <w:rFonts w:ascii="Bahnschrift" w:hAnsi="Bahnschrift"/>
          <w:sz w:val="28"/>
          <w:szCs w:val="28"/>
        </w:rPr>
        <w:t>my</w:t>
      </w:r>
      <w:r w:rsidRPr="004B6086">
        <w:rPr>
          <w:rFonts w:ascii="Bahnschrift" w:hAnsi="Bahnschrift"/>
          <w:sz w:val="28"/>
          <w:szCs w:val="28"/>
        </w:rPr>
        <w:t xml:space="preserve"> comfort zone and experience unfamiliar situations.</w:t>
      </w:r>
    </w:p>
    <w:sectPr w:rsidR="003D22EE" w:rsidRPr="004B6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B2"/>
    <w:rsid w:val="0012506F"/>
    <w:rsid w:val="00334CF5"/>
    <w:rsid w:val="003D22EE"/>
    <w:rsid w:val="00455C26"/>
    <w:rsid w:val="004B6086"/>
    <w:rsid w:val="004D490E"/>
    <w:rsid w:val="00645252"/>
    <w:rsid w:val="006D3D74"/>
    <w:rsid w:val="00802261"/>
    <w:rsid w:val="0083569A"/>
    <w:rsid w:val="009A01B2"/>
    <w:rsid w:val="00A9204E"/>
    <w:rsid w:val="00B7396A"/>
    <w:rsid w:val="00C81CFC"/>
    <w:rsid w:val="00D54EE1"/>
    <w:rsid w:val="00EF624A"/>
    <w:rsid w:val="00F73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A46F"/>
  <w15:chartTrackingRefBased/>
  <w15:docId w15:val="{1C42F788-EE24-43EF-94A3-D456F56C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3D22EE"/>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92864">
      <w:bodyDiv w:val="1"/>
      <w:marLeft w:val="0"/>
      <w:marRight w:val="0"/>
      <w:marTop w:val="0"/>
      <w:marBottom w:val="0"/>
      <w:divBdr>
        <w:top w:val="none" w:sz="0" w:space="0" w:color="auto"/>
        <w:left w:val="none" w:sz="0" w:space="0" w:color="auto"/>
        <w:bottom w:val="none" w:sz="0" w:space="0" w:color="auto"/>
        <w:right w:val="none" w:sz="0" w:space="0" w:color="auto"/>
      </w:divBdr>
      <w:divsChild>
        <w:div w:id="1469586039">
          <w:marLeft w:val="-30"/>
          <w:marRight w:val="0"/>
          <w:marTop w:val="0"/>
          <w:marBottom w:val="195"/>
          <w:divBdr>
            <w:top w:val="none" w:sz="0" w:space="0" w:color="auto"/>
            <w:left w:val="none" w:sz="0" w:space="0" w:color="auto"/>
            <w:bottom w:val="none" w:sz="0" w:space="0" w:color="auto"/>
            <w:right w:val="none" w:sz="0" w:space="0" w:color="auto"/>
          </w:divBdr>
          <w:divsChild>
            <w:div w:id="1434471638">
              <w:marLeft w:val="0"/>
              <w:marRight w:val="0"/>
              <w:marTop w:val="0"/>
              <w:marBottom w:val="0"/>
              <w:divBdr>
                <w:top w:val="none" w:sz="0" w:space="0" w:color="auto"/>
                <w:left w:val="none" w:sz="0" w:space="0" w:color="auto"/>
                <w:bottom w:val="none" w:sz="0" w:space="0" w:color="auto"/>
                <w:right w:val="none" w:sz="0" w:space="0" w:color="auto"/>
              </w:divBdr>
              <w:divsChild>
                <w:div w:id="7479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visory.in/study-in-franc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avelyesplease.com/travel-blog-notre-dame-de-par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05\AppData\Local\Microsoft\Office\16.0\DTS\en-US%7bEC606FF3-A156-4774-A429-C90544B62261%7d\%7b34162FAB-4764-4247-B50C-B60878AE0E4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{34162FAB-4764-4247-B50C-B60878AE0E44}tf02786999_win32</Template>
  <TotalTime>134</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91905</dc:creator>
  <cp:keywords/>
  <dc:description/>
  <cp:lastModifiedBy>19MIM10034</cp:lastModifiedBy>
  <cp:revision>1</cp:revision>
  <dcterms:created xsi:type="dcterms:W3CDTF">2021-05-02T15:41:00Z</dcterms:created>
  <dcterms:modified xsi:type="dcterms:W3CDTF">2021-05-02T17:56:00Z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